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3EF58" w14:textId="70B01D92" w:rsidR="000C2B79" w:rsidRDefault="000C2B79" w:rsidP="000C2B79">
      <w:r>
        <w:rPr>
          <w:rFonts w:hint="eastAsia"/>
        </w:rPr>
        <w:t xml:space="preserve">  </w:t>
      </w:r>
      <w:r>
        <w:rPr>
          <w:rFonts w:hint="eastAsia"/>
          <w:b/>
          <w:sz w:val="44"/>
          <w:szCs w:val="44"/>
        </w:rPr>
        <w:t>实训</w:t>
      </w:r>
      <w:r>
        <w:rPr>
          <w:rFonts w:hint="eastAsia"/>
          <w:b/>
          <w:sz w:val="44"/>
          <w:szCs w:val="44"/>
        </w:rPr>
        <w:t>9</w:t>
      </w:r>
      <w:r>
        <w:rPr>
          <w:rFonts w:hint="eastAsia"/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hibernate</w:t>
      </w:r>
      <w:r>
        <w:rPr>
          <w:rFonts w:hint="eastAsia"/>
          <w:b/>
          <w:sz w:val="44"/>
          <w:szCs w:val="44"/>
        </w:rPr>
        <w:t>基础</w:t>
      </w:r>
    </w:p>
    <w:p w14:paraId="4961C8F4" w14:textId="45D1D3B2" w:rsidR="000C2B79" w:rsidRDefault="000C2B79" w:rsidP="000C2B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实验目的：了解</w:t>
      </w:r>
      <w:r>
        <w:rPr>
          <w:b/>
          <w:sz w:val="44"/>
          <w:szCs w:val="44"/>
        </w:rPr>
        <w:t>hibernate</w:t>
      </w:r>
      <w:r>
        <w:rPr>
          <w:rFonts w:hint="eastAsia"/>
          <w:sz w:val="32"/>
          <w:szCs w:val="32"/>
        </w:rPr>
        <w:t>的基本语法，掌握简单的</w:t>
      </w:r>
      <w:r>
        <w:rPr>
          <w:b/>
          <w:sz w:val="44"/>
          <w:szCs w:val="44"/>
        </w:rPr>
        <w:t>hibernate</w:t>
      </w:r>
      <w:r>
        <w:rPr>
          <w:rFonts w:hint="eastAsia"/>
          <w:sz w:val="32"/>
          <w:szCs w:val="32"/>
        </w:rPr>
        <w:t>程序的编写，</w:t>
      </w:r>
    </w:p>
    <w:p w14:paraId="47670524" w14:textId="77777777" w:rsidR="000C2B79" w:rsidRDefault="000C2B79" w:rsidP="000C2B79">
      <w:pPr>
        <w:rPr>
          <w:sz w:val="32"/>
          <w:szCs w:val="32"/>
        </w:rPr>
      </w:pPr>
      <w:r w:rsidRPr="004E7217">
        <w:rPr>
          <w:rFonts w:hint="eastAsia"/>
          <w:sz w:val="32"/>
          <w:szCs w:val="32"/>
        </w:rPr>
        <w:t>作业要求：</w:t>
      </w:r>
    </w:p>
    <w:p w14:paraId="563D2160" w14:textId="77777777" w:rsidR="000C2B79" w:rsidRDefault="000C2B79" w:rsidP="000C2B79">
      <w:pPr>
        <w:numPr>
          <w:ilvl w:val="0"/>
          <w:numId w:val="5"/>
        </w:numPr>
        <w:rPr>
          <w:sz w:val="32"/>
          <w:szCs w:val="32"/>
        </w:rPr>
      </w:pPr>
      <w:r w:rsidRPr="004E7217">
        <w:rPr>
          <w:rFonts w:hint="eastAsia"/>
          <w:sz w:val="32"/>
          <w:szCs w:val="32"/>
        </w:rPr>
        <w:t>最终内容打包成学号</w:t>
      </w:r>
      <w:r w:rsidRPr="004E7217">
        <w:rPr>
          <w:rFonts w:hint="eastAsia"/>
          <w:sz w:val="32"/>
          <w:szCs w:val="32"/>
        </w:rPr>
        <w:t>+</w:t>
      </w:r>
      <w:r w:rsidRPr="004E7217">
        <w:rPr>
          <w:rFonts w:hint="eastAsia"/>
          <w:sz w:val="32"/>
          <w:szCs w:val="32"/>
        </w:rPr>
        <w:t>姓名</w:t>
      </w:r>
      <w:r w:rsidRPr="004E7217">
        <w:rPr>
          <w:rFonts w:hint="eastAsia"/>
          <w:sz w:val="32"/>
          <w:szCs w:val="32"/>
        </w:rPr>
        <w:t>.rar</w:t>
      </w:r>
      <w:r w:rsidRPr="004E7217">
        <w:rPr>
          <w:rFonts w:hint="eastAsia"/>
          <w:sz w:val="32"/>
          <w:szCs w:val="32"/>
        </w:rPr>
        <w:t>格式</w:t>
      </w:r>
    </w:p>
    <w:p w14:paraId="02363DEA" w14:textId="77777777" w:rsidR="000C2B79" w:rsidRDefault="000C2B79" w:rsidP="000C2B79">
      <w:pPr>
        <w:ind w:left="160"/>
        <w:rPr>
          <w:sz w:val="32"/>
          <w:szCs w:val="32"/>
        </w:rPr>
      </w:pPr>
    </w:p>
    <w:p w14:paraId="75F1EBE8" w14:textId="0A33B6F4" w:rsidR="000C2B79" w:rsidRDefault="000C2B79" w:rsidP="000C2B79">
      <w:pPr>
        <w:pStyle w:val="a5"/>
        <w:numPr>
          <w:ilvl w:val="0"/>
          <w:numId w:val="6"/>
        </w:numPr>
        <w:ind w:firstLineChars="0"/>
        <w:rPr>
          <w:sz w:val="32"/>
          <w:szCs w:val="32"/>
        </w:rPr>
      </w:pPr>
      <w:r w:rsidRPr="00483B62">
        <w:rPr>
          <w:rFonts w:hint="eastAsia"/>
          <w:sz w:val="32"/>
          <w:szCs w:val="32"/>
        </w:rPr>
        <w:t>功能</w:t>
      </w:r>
      <w:r w:rsidRPr="00483B62">
        <w:rPr>
          <w:sz w:val="32"/>
          <w:szCs w:val="32"/>
        </w:rPr>
        <w:t>：通过</w:t>
      </w:r>
      <w:r>
        <w:rPr>
          <w:sz w:val="32"/>
          <w:szCs w:val="32"/>
        </w:rPr>
        <w:t>hibernate</w:t>
      </w:r>
      <w:r w:rsidRPr="00483B62">
        <w:rPr>
          <w:rFonts w:hint="eastAsia"/>
          <w:sz w:val="32"/>
          <w:szCs w:val="32"/>
        </w:rPr>
        <w:t>实现</w:t>
      </w:r>
      <w:r>
        <w:rPr>
          <w:sz w:val="32"/>
          <w:szCs w:val="32"/>
        </w:rPr>
        <w:t>数据库的基本操作</w:t>
      </w:r>
    </w:p>
    <w:p w14:paraId="4700FF52" w14:textId="51EFE715" w:rsidR="000C2B79" w:rsidRDefault="000F0F13" w:rsidP="000C2B79">
      <w:pPr>
        <w:pStyle w:val="a5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建立新的</w:t>
      </w:r>
      <w:r>
        <w:rPr>
          <w:sz w:val="32"/>
          <w:szCs w:val="32"/>
        </w:rPr>
        <w:t>HibernateUtil</w:t>
      </w:r>
      <w:r>
        <w:rPr>
          <w:sz w:val="32"/>
          <w:szCs w:val="32"/>
        </w:rPr>
        <w:t>程序，</w:t>
      </w:r>
      <w:bookmarkStart w:id="0" w:name="_GoBack"/>
      <w:bookmarkEnd w:id="0"/>
      <w:r w:rsidR="000C2B79">
        <w:rPr>
          <w:sz w:val="32"/>
          <w:szCs w:val="32"/>
        </w:rPr>
        <w:t>改写作业</w:t>
      </w:r>
      <w:r w:rsidR="000C2B79">
        <w:rPr>
          <w:sz w:val="32"/>
          <w:szCs w:val="32"/>
        </w:rPr>
        <w:t>1</w:t>
      </w:r>
      <w:r>
        <w:rPr>
          <w:sz w:val="32"/>
          <w:szCs w:val="32"/>
        </w:rPr>
        <w:t>种</w:t>
      </w:r>
      <w:r w:rsidR="000C2B79">
        <w:rPr>
          <w:sz w:val="32"/>
          <w:szCs w:val="32"/>
        </w:rPr>
        <w:t>DButil</w:t>
      </w:r>
      <w:r w:rsidR="000C2B79">
        <w:rPr>
          <w:sz w:val="32"/>
          <w:szCs w:val="32"/>
        </w:rPr>
        <w:t>的代码，</w:t>
      </w:r>
      <w:r w:rsidR="000C2B79">
        <w:rPr>
          <w:rFonts w:hint="eastAsia"/>
          <w:sz w:val="32"/>
          <w:szCs w:val="32"/>
        </w:rPr>
        <w:t>通过</w:t>
      </w:r>
      <w:r w:rsidR="000C2B79">
        <w:rPr>
          <w:sz w:val="32"/>
          <w:szCs w:val="32"/>
        </w:rPr>
        <w:t>hibernate</w:t>
      </w:r>
      <w:r w:rsidR="000C2B79">
        <w:rPr>
          <w:sz w:val="32"/>
          <w:szCs w:val="32"/>
        </w:rPr>
        <w:t>实现数据库表的基本操作（</w:t>
      </w:r>
      <w:r w:rsidR="000C2B79">
        <w:rPr>
          <w:rFonts w:hint="eastAsia"/>
          <w:sz w:val="32"/>
          <w:szCs w:val="32"/>
        </w:rPr>
        <w:t>增删改查</w:t>
      </w:r>
      <w:r w:rsidR="000C2B79">
        <w:rPr>
          <w:sz w:val="32"/>
          <w:szCs w:val="32"/>
        </w:rPr>
        <w:t>）</w:t>
      </w:r>
    </w:p>
    <w:p w14:paraId="3FFF7C5F" w14:textId="77777777" w:rsidR="000C2B79" w:rsidRDefault="000C2B79" w:rsidP="000C2B79">
      <w:pPr>
        <w:ind w:left="240"/>
        <w:rPr>
          <w:sz w:val="32"/>
          <w:szCs w:val="32"/>
        </w:rPr>
      </w:pPr>
    </w:p>
    <w:p w14:paraId="463A1FD4" w14:textId="014EFA66" w:rsidR="000C2B79" w:rsidRPr="000C2B79" w:rsidRDefault="000C2B79" w:rsidP="000C2B79">
      <w:pPr>
        <w:ind w:left="2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参考</w:t>
      </w:r>
      <w:r>
        <w:rPr>
          <w:sz w:val="32"/>
          <w:szCs w:val="32"/>
        </w:rPr>
        <w:t>代码：</w:t>
      </w:r>
    </w:p>
    <w:p w14:paraId="1CDDC061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import org.hibernate.Session</w:t>
      </w:r>
    </w:p>
    <w:p w14:paraId="0229FBAB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import org.hibernate.SessionFactory</w:t>
      </w:r>
    </w:p>
    <w:p w14:paraId="1FA88BF7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import org.hibernate.cfg.Configuration</w:t>
      </w:r>
    </w:p>
    <w:p w14:paraId="200E4918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</w:p>
    <w:p w14:paraId="5F16D756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public class HibernateUtil{</w:t>
      </w:r>
    </w:p>
    <w:p w14:paraId="0A4FF23C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public Session getSession(){</w:t>
      </w:r>
    </w:p>
    <w:p w14:paraId="380CA22B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Configuration cof=new Configuration();</w:t>
      </w:r>
    </w:p>
    <w:p w14:paraId="57B61234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cof.configure();</w:t>
      </w:r>
    </w:p>
    <w:p w14:paraId="7EE532C6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SessionFactory sf=cof.buildSessionFactory();</w:t>
      </w:r>
    </w:p>
    <w:p w14:paraId="39D9C69F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Session session=sf.openSession();</w:t>
      </w:r>
    </w:p>
    <w:p w14:paraId="72A5A2CB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</w:p>
    <w:p w14:paraId="57632833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return session;</w:t>
      </w:r>
    </w:p>
    <w:p w14:paraId="120A2072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}</w:t>
      </w:r>
    </w:p>
    <w:p w14:paraId="298B68D1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</w:p>
    <w:p w14:paraId="6440E4A1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</w:p>
    <w:p w14:paraId="288FD200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public void save(User u);</w:t>
      </w:r>
    </w:p>
    <w:p w14:paraId="307817DA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{</w:t>
      </w:r>
    </w:p>
    <w:p w14:paraId="0A37D579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Session session=new HibernateUtil.getSession();</w:t>
      </w:r>
    </w:p>
    <w:p w14:paraId="1B053D2E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lastRenderedPageBreak/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Tranction tran=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session.beginTransaction();</w:t>
      </w:r>
    </w:p>
    <w:p w14:paraId="3308C65C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try{</w:t>
      </w:r>
    </w:p>
    <w:p w14:paraId="72AE772F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session.save(u);</w:t>
      </w:r>
    </w:p>
    <w:p w14:paraId="2A1F3605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</w:t>
      </w:r>
    </w:p>
    <w:p w14:paraId="0A681FAF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tran.commit();</w:t>
      </w:r>
    </w:p>
    <w:p w14:paraId="57942316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}catch (HibernateException e){</w:t>
      </w:r>
    </w:p>
    <w:p w14:paraId="6912EAC4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e.printStackTrace();</w:t>
      </w:r>
    </w:p>
    <w:p w14:paraId="15C55100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tran.rollback();</w:t>
      </w:r>
    </w:p>
    <w:p w14:paraId="4DC120C6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}finally{</w:t>
      </w:r>
    </w:p>
    <w:p w14:paraId="0513397B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session.close();</w:t>
      </w:r>
    </w:p>
    <w:p w14:paraId="4D90C63A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}</w:t>
      </w:r>
    </w:p>
    <w:p w14:paraId="46116ECB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public void update(User u);</w:t>
      </w:r>
    </w:p>
    <w:p w14:paraId="25D445C7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{</w:t>
      </w:r>
    </w:p>
    <w:p w14:paraId="5B85A993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Session session=new HibernateUtil.getSession();</w:t>
      </w:r>
    </w:p>
    <w:p w14:paraId="31C754C7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Tranction tran=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session.beginTransaction();</w:t>
      </w:r>
    </w:p>
    <w:p w14:paraId="470C311B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try{</w:t>
      </w:r>
    </w:p>
    <w:p w14:paraId="39C4B858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session.update(u);</w:t>
      </w:r>
    </w:p>
    <w:p w14:paraId="4AE0D226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tran.commit();</w:t>
      </w:r>
    </w:p>
    <w:p w14:paraId="2DEACEE7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}catch (HibernateException e){</w:t>
      </w:r>
    </w:p>
    <w:p w14:paraId="24103841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e.printStackTrace();</w:t>
      </w:r>
    </w:p>
    <w:p w14:paraId="1D4AE244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tran.rollback();</w:t>
      </w:r>
    </w:p>
    <w:p w14:paraId="5CD71D93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}finally{</w:t>
      </w:r>
    </w:p>
    <w:p w14:paraId="43966632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session.close();</w:t>
      </w:r>
    </w:p>
    <w:p w14:paraId="7BDB652D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}</w:t>
      </w:r>
    </w:p>
    <w:p w14:paraId="2AC56776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public void delete(int id);</w:t>
      </w:r>
    </w:p>
    <w:p w14:paraId="721ED3EF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{</w:t>
      </w:r>
    </w:p>
    <w:p w14:paraId="23B56F43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Session session=new HibernateUtil.getSession();</w:t>
      </w:r>
    </w:p>
    <w:p w14:paraId="027A2580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try{</w:t>
      </w:r>
    </w:p>
    <w:p w14:paraId="22FD4FE8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Query q=session.createQuery(</w:t>
      </w:r>
      <w:r>
        <w:rPr>
          <w:rFonts w:ascii="Hannotate SC" w:eastAsia="Hannotate SC" w:cs="Hannotate SC" w:hint="eastAsia"/>
          <w:kern w:val="0"/>
        </w:rPr>
        <w:t>“</w:t>
      </w:r>
      <w:r>
        <w:rPr>
          <w:rFonts w:ascii="Hannotate SC" w:eastAsia="Hannotate SC" w:cs="Hannotate SC"/>
          <w:kern w:val="0"/>
        </w:rPr>
        <w:t>from User</w:t>
      </w:r>
      <w:r>
        <w:rPr>
          <w:rFonts w:ascii="Hannotate SC" w:eastAsia="Hannotate SC" w:cs="Hannotate SC" w:hint="eastAsia"/>
          <w:kern w:val="0"/>
        </w:rPr>
        <w:t>”</w:t>
      </w:r>
      <w:r>
        <w:rPr>
          <w:rFonts w:ascii="Hannotate SC" w:eastAsia="Hannotate SC" w:cs="Hannotate SC"/>
          <w:kern w:val="0"/>
        </w:rPr>
        <w:t>);</w:t>
      </w:r>
    </w:p>
    <w:p w14:paraId="6AEF37CB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List list=q.list();</w:t>
      </w:r>
    </w:p>
    <w:p w14:paraId="763C66A5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return list;</w:t>
      </w:r>
    </w:p>
    <w:p w14:paraId="063ACA8C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</w:t>
      </w:r>
    </w:p>
    <w:p w14:paraId="1879010D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}catch (HibernateException e){</w:t>
      </w:r>
    </w:p>
    <w:p w14:paraId="752A1F4B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e.printStackTrace();</w:t>
      </w:r>
    </w:p>
    <w:p w14:paraId="6BFF7CB3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}finally{</w:t>
      </w:r>
    </w:p>
    <w:p w14:paraId="435FD3FE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session.close();</w:t>
      </w:r>
    </w:p>
    <w:p w14:paraId="4E547F94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}</w:t>
      </w:r>
    </w:p>
    <w:p w14:paraId="1AAF3579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return null;</w:t>
      </w:r>
    </w:p>
    <w:p w14:paraId="4EA31B3A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}</w:t>
      </w:r>
    </w:p>
    <w:p w14:paraId="625869B8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public void list();</w:t>
      </w:r>
    </w:p>
    <w:p w14:paraId="74DC9607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{</w:t>
      </w:r>
    </w:p>
    <w:p w14:paraId="4D7470BF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Session session=new HibernateUtil.getSession();</w:t>
      </w:r>
    </w:p>
    <w:p w14:paraId="07161FF0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try{</w:t>
      </w:r>
    </w:p>
    <w:p w14:paraId="76D3F7C7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return (User)session.get(User.class,new Integer(id);</w:t>
      </w:r>
    </w:p>
    <w:p w14:paraId="3CD572F9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}catch (HibernateException e){</w:t>
      </w:r>
    </w:p>
    <w:p w14:paraId="63A880AA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e.printStackTrace();</w:t>
      </w:r>
    </w:p>
    <w:p w14:paraId="525CDB2A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}finally{</w:t>
      </w:r>
    </w:p>
    <w:p w14:paraId="4F50B931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session.close();</w:t>
      </w:r>
    </w:p>
    <w:p w14:paraId="66DD6BF5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}</w:t>
      </w:r>
    </w:p>
    <w:p w14:paraId="57838A11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public User get(int id)</w:t>
      </w:r>
    </w:p>
    <w:p w14:paraId="6C5495E0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{</w:t>
      </w:r>
    </w:p>
    <w:p w14:paraId="04069B34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Session session=new HibernateUtil.getSession();</w:t>
      </w:r>
    </w:p>
    <w:p w14:paraId="0C7CD1DE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try{</w:t>
      </w:r>
    </w:p>
    <w:p w14:paraId="2B8BD910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return (User)session.get(User.class,new Integer(id);</w:t>
      </w:r>
    </w:p>
    <w:p w14:paraId="2F13031F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}catch (HibernateException e){</w:t>
      </w:r>
    </w:p>
    <w:p w14:paraId="076B7A9B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e.printStackTrace();</w:t>
      </w:r>
    </w:p>
    <w:p w14:paraId="414B4494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}finally{</w:t>
      </w:r>
    </w:p>
    <w:p w14:paraId="7F92CB69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 xml:space="preserve"> session.close();</w:t>
      </w:r>
    </w:p>
    <w:p w14:paraId="3D927FB1" w14:textId="77777777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}</w:t>
      </w:r>
    </w:p>
    <w:p w14:paraId="4EC5EEB6" w14:textId="75517529" w:rsidR="00C2263F" w:rsidRPr="00C36131" w:rsidRDefault="000F0F13" w:rsidP="00C36131"/>
    <w:sectPr w:rsidR="00C2263F" w:rsidRPr="00C36131" w:rsidSect="002F056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annotate SC">
    <w:panose1 w:val="03000500000000000000"/>
    <w:charset w:val="88"/>
    <w:family w:val="auto"/>
    <w:pitch w:val="variable"/>
    <w:sig w:usb0="A00002FF" w:usb1="7ACF7C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2D642FB"/>
    <w:multiLevelType w:val="hybridMultilevel"/>
    <w:tmpl w:val="4DF4DA54"/>
    <w:lvl w:ilvl="0" w:tplc="04B60B0C">
      <w:start w:val="1"/>
      <w:numFmt w:val="decimal"/>
      <w:lvlText w:val="（%1）"/>
      <w:lvlJc w:val="left"/>
      <w:pPr>
        <w:tabs>
          <w:tab w:val="num" w:pos="880"/>
        </w:tabs>
        <w:ind w:left="880" w:hanging="720"/>
      </w:pPr>
      <w:rPr>
        <w:rFonts w:hint="default"/>
      </w:rPr>
    </w:lvl>
    <w:lvl w:ilvl="1" w:tplc="702A9A92">
      <w:start w:val="1"/>
      <w:numFmt w:val="decimal"/>
      <w:lvlText w:val="（%2）"/>
      <w:lvlJc w:val="left"/>
      <w:pPr>
        <w:tabs>
          <w:tab w:val="num" w:pos="1660"/>
        </w:tabs>
        <w:ind w:left="16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0"/>
        </w:tabs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60"/>
        </w:tabs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80"/>
        </w:tabs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20"/>
        </w:tabs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40"/>
        </w:tabs>
        <w:ind w:left="3940" w:hanging="420"/>
      </w:pPr>
    </w:lvl>
  </w:abstractNum>
  <w:abstractNum w:abstractNumId="5">
    <w:nsid w:val="6B3B08C2"/>
    <w:multiLevelType w:val="hybridMultilevel"/>
    <w:tmpl w:val="3298381E"/>
    <w:lvl w:ilvl="0" w:tplc="2B780FB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E6"/>
    <w:rsid w:val="000C2B79"/>
    <w:rsid w:val="000F0F13"/>
    <w:rsid w:val="00182A27"/>
    <w:rsid w:val="002046E6"/>
    <w:rsid w:val="007430DA"/>
    <w:rsid w:val="00811738"/>
    <w:rsid w:val="008403FE"/>
    <w:rsid w:val="00871629"/>
    <w:rsid w:val="00AA1696"/>
    <w:rsid w:val="00B7565B"/>
    <w:rsid w:val="00C36131"/>
    <w:rsid w:val="00E61322"/>
    <w:rsid w:val="00E7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F28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B7565B"/>
    <w:rPr>
      <w:rFonts w:ascii="Helvetica" w:hAnsi="Helvetica"/>
    </w:rPr>
  </w:style>
  <w:style w:type="character" w:customStyle="1" w:styleId="a4">
    <w:name w:val="文档结构图字符"/>
    <w:basedOn w:val="a0"/>
    <w:link w:val="a3"/>
    <w:uiPriority w:val="99"/>
    <w:semiHidden/>
    <w:rsid w:val="00B7565B"/>
    <w:rPr>
      <w:rFonts w:ascii="Helvetica" w:hAnsi="Helvetica"/>
    </w:rPr>
  </w:style>
  <w:style w:type="paragraph" w:styleId="a5">
    <w:name w:val="List Paragraph"/>
    <w:basedOn w:val="a"/>
    <w:uiPriority w:val="34"/>
    <w:qFormat/>
    <w:rsid w:val="000C2B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275</Words>
  <Characters>1571</Characters>
  <Application>Microsoft Macintosh Word</Application>
  <DocSecurity>0</DocSecurity>
  <Lines>13</Lines>
  <Paragraphs>3</Paragraphs>
  <ScaleCrop>false</ScaleCrop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2016-03-14T07:07:00Z</dcterms:created>
  <dcterms:modified xsi:type="dcterms:W3CDTF">2017-11-06T11:17:00Z</dcterms:modified>
</cp:coreProperties>
</file>