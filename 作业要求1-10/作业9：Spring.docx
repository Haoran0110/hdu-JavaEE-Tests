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EF58" w14:textId="42C74FD2" w:rsidR="000C2B79" w:rsidRDefault="000C2B79" w:rsidP="000C2B79">
      <w:r>
        <w:rPr>
          <w:rFonts w:hint="eastAsia"/>
        </w:rPr>
        <w:t xml:space="preserve">  </w:t>
      </w:r>
      <w:r>
        <w:rPr>
          <w:rFonts w:hint="eastAsia"/>
          <w:b/>
          <w:sz w:val="44"/>
          <w:szCs w:val="44"/>
        </w:rPr>
        <w:t>实训</w:t>
      </w:r>
      <w:r>
        <w:rPr>
          <w:rFonts w:hint="eastAsia"/>
          <w:b/>
          <w:sz w:val="44"/>
          <w:szCs w:val="44"/>
        </w:rPr>
        <w:t xml:space="preserve">9 </w:t>
      </w:r>
      <w:r>
        <w:rPr>
          <w:b/>
          <w:sz w:val="44"/>
          <w:szCs w:val="44"/>
        </w:rPr>
        <w:t xml:space="preserve"> </w:t>
      </w:r>
      <w:r w:rsidR="00001C1C">
        <w:rPr>
          <w:b/>
          <w:sz w:val="44"/>
          <w:szCs w:val="44"/>
        </w:rPr>
        <w:t>Spring</w:t>
      </w:r>
      <w:r>
        <w:rPr>
          <w:rFonts w:hint="eastAsia"/>
          <w:b/>
          <w:sz w:val="44"/>
          <w:szCs w:val="44"/>
        </w:rPr>
        <w:t>基础</w:t>
      </w:r>
    </w:p>
    <w:p w14:paraId="4961C8F4" w14:textId="49087A48" w:rsidR="000C2B79" w:rsidRDefault="000C2B79" w:rsidP="000C2B7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实验目的：了解</w:t>
      </w:r>
      <w:r w:rsidR="00612C31">
        <w:rPr>
          <w:b/>
          <w:sz w:val="44"/>
          <w:szCs w:val="44"/>
        </w:rPr>
        <w:t>Spring</w:t>
      </w:r>
      <w:r>
        <w:rPr>
          <w:rFonts w:hint="eastAsia"/>
          <w:sz w:val="32"/>
          <w:szCs w:val="32"/>
        </w:rPr>
        <w:t>的基本语法，掌握简单的</w:t>
      </w:r>
      <w:r w:rsidR="00612C31">
        <w:rPr>
          <w:sz w:val="32"/>
          <w:szCs w:val="32"/>
        </w:rPr>
        <w:t>IOC</w:t>
      </w:r>
      <w:r w:rsidR="00612C31">
        <w:rPr>
          <w:sz w:val="32"/>
          <w:szCs w:val="32"/>
        </w:rPr>
        <w:t>的概念，</w:t>
      </w:r>
      <w:r w:rsidR="00612C31">
        <w:rPr>
          <w:rFonts w:hint="eastAsia"/>
          <w:sz w:val="32"/>
          <w:szCs w:val="32"/>
        </w:rPr>
        <w:t>实现依赖注入</w:t>
      </w:r>
      <w:r>
        <w:rPr>
          <w:rFonts w:hint="eastAsia"/>
          <w:sz w:val="32"/>
          <w:szCs w:val="32"/>
        </w:rPr>
        <w:t>程序的编写，</w:t>
      </w:r>
    </w:p>
    <w:p w14:paraId="47670524" w14:textId="77777777" w:rsidR="000C2B79" w:rsidRDefault="000C2B79" w:rsidP="000C2B79">
      <w:pPr>
        <w:rPr>
          <w:sz w:val="32"/>
          <w:szCs w:val="32"/>
        </w:rPr>
      </w:pPr>
      <w:r w:rsidRPr="004E7217">
        <w:rPr>
          <w:rFonts w:hint="eastAsia"/>
          <w:sz w:val="32"/>
          <w:szCs w:val="32"/>
        </w:rPr>
        <w:t>作业要求：</w:t>
      </w:r>
    </w:p>
    <w:p w14:paraId="563D2160" w14:textId="77777777" w:rsidR="000C2B79" w:rsidRDefault="000C2B79" w:rsidP="000C2B79">
      <w:pPr>
        <w:numPr>
          <w:ilvl w:val="0"/>
          <w:numId w:val="5"/>
        </w:numPr>
        <w:rPr>
          <w:sz w:val="32"/>
          <w:szCs w:val="32"/>
        </w:rPr>
      </w:pPr>
      <w:r w:rsidRPr="004E7217">
        <w:rPr>
          <w:rFonts w:hint="eastAsia"/>
          <w:sz w:val="32"/>
          <w:szCs w:val="32"/>
        </w:rPr>
        <w:t>最终内容打包成学号</w:t>
      </w:r>
      <w:r w:rsidRPr="004E7217">
        <w:rPr>
          <w:rFonts w:hint="eastAsia"/>
          <w:sz w:val="32"/>
          <w:szCs w:val="32"/>
        </w:rPr>
        <w:t>+</w:t>
      </w:r>
      <w:r w:rsidRPr="004E7217">
        <w:rPr>
          <w:rFonts w:hint="eastAsia"/>
          <w:sz w:val="32"/>
          <w:szCs w:val="32"/>
        </w:rPr>
        <w:t>姓名</w:t>
      </w:r>
      <w:r w:rsidRPr="004E7217">
        <w:rPr>
          <w:rFonts w:hint="eastAsia"/>
          <w:sz w:val="32"/>
          <w:szCs w:val="32"/>
        </w:rPr>
        <w:t>.</w:t>
      </w:r>
      <w:proofErr w:type="spellStart"/>
      <w:r w:rsidRPr="004E7217">
        <w:rPr>
          <w:rFonts w:hint="eastAsia"/>
          <w:sz w:val="32"/>
          <w:szCs w:val="32"/>
        </w:rPr>
        <w:t>rar</w:t>
      </w:r>
      <w:proofErr w:type="spellEnd"/>
      <w:r w:rsidRPr="004E7217">
        <w:rPr>
          <w:rFonts w:hint="eastAsia"/>
          <w:sz w:val="32"/>
          <w:szCs w:val="32"/>
        </w:rPr>
        <w:t>格式</w:t>
      </w:r>
    </w:p>
    <w:p w14:paraId="05EC59CB" w14:textId="77777777" w:rsidR="00000000" w:rsidRPr="00E871A9" w:rsidRDefault="00E871A9" w:rsidP="00E871A9">
      <w:pPr>
        <w:numPr>
          <w:ilvl w:val="0"/>
          <w:numId w:val="5"/>
        </w:numPr>
        <w:rPr>
          <w:sz w:val="32"/>
          <w:szCs w:val="32"/>
        </w:rPr>
      </w:pPr>
      <w:r w:rsidRPr="00E871A9">
        <w:rPr>
          <w:sz w:val="32"/>
          <w:szCs w:val="32"/>
        </w:rPr>
        <w:t>添加</w:t>
      </w:r>
      <w:r w:rsidRPr="00E871A9">
        <w:rPr>
          <w:sz w:val="32"/>
          <w:szCs w:val="32"/>
        </w:rPr>
        <w:t>jar</w:t>
      </w:r>
      <w:r w:rsidRPr="00E871A9">
        <w:rPr>
          <w:sz w:val="32"/>
          <w:szCs w:val="32"/>
        </w:rPr>
        <w:t>包</w:t>
      </w:r>
      <w:r w:rsidRPr="00E871A9">
        <w:rPr>
          <w:sz w:val="32"/>
          <w:szCs w:val="32"/>
        </w:rPr>
        <w:t xml:space="preserve">   </w:t>
      </w:r>
      <w:r w:rsidRPr="00E871A9">
        <w:rPr>
          <w:sz w:val="32"/>
          <w:szCs w:val="32"/>
        </w:rPr>
        <w:t>spring.jar</w:t>
      </w:r>
      <w:r w:rsidRPr="00E871A9">
        <w:rPr>
          <w:sz w:val="32"/>
          <w:szCs w:val="32"/>
        </w:rPr>
        <w:t xml:space="preserve"> commons-</w:t>
      </w:r>
      <w:r w:rsidRPr="00E871A9">
        <w:rPr>
          <w:sz w:val="32"/>
          <w:szCs w:val="32"/>
        </w:rPr>
        <w:t>logging.jar</w:t>
      </w:r>
    </w:p>
    <w:p w14:paraId="573D6E3A" w14:textId="77777777" w:rsidR="00000000" w:rsidRPr="00E871A9" w:rsidRDefault="00E871A9" w:rsidP="00E871A9">
      <w:pPr>
        <w:numPr>
          <w:ilvl w:val="0"/>
          <w:numId w:val="5"/>
        </w:numPr>
        <w:rPr>
          <w:sz w:val="32"/>
          <w:szCs w:val="32"/>
        </w:rPr>
      </w:pPr>
      <w:r w:rsidRPr="00E871A9">
        <w:rPr>
          <w:sz w:val="32"/>
          <w:szCs w:val="32"/>
        </w:rPr>
        <w:t>配置文件</w:t>
      </w:r>
      <w:r w:rsidRPr="00E871A9">
        <w:rPr>
          <w:sz w:val="32"/>
          <w:szCs w:val="32"/>
        </w:rPr>
        <w:t xml:space="preserve"> </w:t>
      </w:r>
      <w:r w:rsidRPr="00E871A9">
        <w:rPr>
          <w:sz w:val="32"/>
          <w:szCs w:val="32"/>
        </w:rPr>
        <w:t>beans.xml</w:t>
      </w:r>
      <w:r w:rsidRPr="00E871A9">
        <w:rPr>
          <w:sz w:val="32"/>
          <w:szCs w:val="32"/>
        </w:rPr>
        <w:t>//</w:t>
      </w:r>
      <w:r w:rsidRPr="00E871A9">
        <w:rPr>
          <w:sz w:val="32"/>
          <w:szCs w:val="32"/>
        </w:rPr>
        <w:t>放在</w:t>
      </w:r>
      <w:proofErr w:type="spellStart"/>
      <w:r w:rsidRPr="00E871A9">
        <w:rPr>
          <w:sz w:val="32"/>
          <w:szCs w:val="32"/>
        </w:rPr>
        <w:t>src</w:t>
      </w:r>
      <w:proofErr w:type="spellEnd"/>
      <w:r w:rsidRPr="00E871A9">
        <w:rPr>
          <w:sz w:val="32"/>
          <w:szCs w:val="32"/>
        </w:rPr>
        <w:t>下面</w:t>
      </w:r>
    </w:p>
    <w:p w14:paraId="02363DEA" w14:textId="77777777" w:rsidR="000C2B79" w:rsidRDefault="000C2B79" w:rsidP="000C2B79">
      <w:pPr>
        <w:ind w:left="160"/>
        <w:rPr>
          <w:sz w:val="32"/>
          <w:szCs w:val="32"/>
        </w:rPr>
      </w:pPr>
      <w:bookmarkStart w:id="0" w:name="_GoBack"/>
      <w:bookmarkEnd w:id="0"/>
    </w:p>
    <w:p w14:paraId="75F1EBE8" w14:textId="51C303EA" w:rsidR="000C2B79" w:rsidRDefault="000C2B79" w:rsidP="000C2B79">
      <w:pPr>
        <w:pStyle w:val="a5"/>
        <w:numPr>
          <w:ilvl w:val="0"/>
          <w:numId w:val="6"/>
        </w:numPr>
        <w:ind w:firstLineChars="0"/>
        <w:rPr>
          <w:sz w:val="32"/>
          <w:szCs w:val="32"/>
        </w:rPr>
      </w:pPr>
      <w:r w:rsidRPr="00483B62">
        <w:rPr>
          <w:rFonts w:hint="eastAsia"/>
          <w:sz w:val="32"/>
          <w:szCs w:val="32"/>
        </w:rPr>
        <w:t>功能</w:t>
      </w:r>
      <w:r w:rsidRPr="00483B62">
        <w:rPr>
          <w:sz w:val="32"/>
          <w:szCs w:val="32"/>
        </w:rPr>
        <w:t>：通过</w:t>
      </w:r>
      <w:r w:rsidR="00612C31">
        <w:rPr>
          <w:rFonts w:hint="eastAsia"/>
          <w:sz w:val="32"/>
          <w:szCs w:val="32"/>
        </w:rPr>
        <w:t>依赖</w:t>
      </w:r>
      <w:r w:rsidR="00612C31">
        <w:rPr>
          <w:sz w:val="32"/>
          <w:szCs w:val="32"/>
        </w:rPr>
        <w:t>注入</w:t>
      </w:r>
      <w:r w:rsidRPr="00483B62">
        <w:rPr>
          <w:rFonts w:hint="eastAsia"/>
          <w:sz w:val="32"/>
          <w:szCs w:val="32"/>
        </w:rPr>
        <w:t>实现</w:t>
      </w:r>
      <w:r w:rsidR="00612C31">
        <w:rPr>
          <w:sz w:val="32"/>
          <w:szCs w:val="32"/>
        </w:rPr>
        <w:t>U</w:t>
      </w:r>
      <w:r w:rsidR="00612C31">
        <w:rPr>
          <w:sz w:val="32"/>
          <w:szCs w:val="32"/>
        </w:rPr>
        <w:t>盘盒</w:t>
      </w:r>
      <w:r w:rsidR="00612C31">
        <w:rPr>
          <w:rFonts w:hint="eastAsia"/>
          <w:sz w:val="32"/>
          <w:szCs w:val="32"/>
        </w:rPr>
        <w:t>移动</w:t>
      </w:r>
      <w:r w:rsidR="00612C31">
        <w:rPr>
          <w:sz w:val="32"/>
          <w:szCs w:val="32"/>
        </w:rPr>
        <w:t>盘的读写</w:t>
      </w:r>
      <w:r>
        <w:rPr>
          <w:sz w:val="32"/>
          <w:szCs w:val="32"/>
        </w:rPr>
        <w:t>操作</w:t>
      </w:r>
    </w:p>
    <w:p w14:paraId="4700FF52" w14:textId="73784EB0" w:rsidR="000C2B79" w:rsidRDefault="00612C31" w:rsidP="000C2B79">
      <w:pPr>
        <w:pStyle w:val="a5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建立</w:t>
      </w:r>
      <w:proofErr w:type="spellStart"/>
      <w:r>
        <w:rPr>
          <w:sz w:val="32"/>
          <w:szCs w:val="32"/>
        </w:rPr>
        <w:t>Usb</w:t>
      </w:r>
      <w:proofErr w:type="spellEnd"/>
      <w:r>
        <w:rPr>
          <w:sz w:val="32"/>
          <w:szCs w:val="32"/>
        </w:rPr>
        <w:t>接口，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盘，</w:t>
      </w:r>
      <w:r>
        <w:rPr>
          <w:rFonts w:hint="eastAsia"/>
          <w:sz w:val="32"/>
          <w:szCs w:val="32"/>
        </w:rPr>
        <w:t>计算机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移动盘类</w:t>
      </w:r>
      <w:r>
        <w:rPr>
          <w:sz w:val="32"/>
          <w:szCs w:val="32"/>
        </w:rPr>
        <w:t>的编写</w:t>
      </w:r>
    </w:p>
    <w:p w14:paraId="3FFF7C5F" w14:textId="77777777" w:rsidR="000C2B79" w:rsidRDefault="000C2B79" w:rsidP="000C2B79">
      <w:pPr>
        <w:ind w:left="240"/>
        <w:rPr>
          <w:sz w:val="32"/>
          <w:szCs w:val="32"/>
        </w:rPr>
      </w:pPr>
    </w:p>
    <w:p w14:paraId="463A1FD4" w14:textId="014EFA66" w:rsidR="000C2B79" w:rsidRPr="000C2B79" w:rsidRDefault="000C2B79" w:rsidP="000C2B79">
      <w:pPr>
        <w:ind w:left="240"/>
        <w:rPr>
          <w:sz w:val="32"/>
          <w:szCs w:val="32"/>
        </w:rPr>
      </w:pPr>
      <w:r>
        <w:rPr>
          <w:rFonts w:hint="eastAsia"/>
          <w:sz w:val="32"/>
          <w:szCs w:val="32"/>
        </w:rPr>
        <w:t>参考</w:t>
      </w:r>
      <w:r>
        <w:rPr>
          <w:sz w:val="32"/>
          <w:szCs w:val="32"/>
        </w:rPr>
        <w:t>代码：</w:t>
      </w:r>
    </w:p>
    <w:p w14:paraId="1DB90615" w14:textId="77777777" w:rsidR="008717ED" w:rsidRPr="008717ED" w:rsidRDefault="008717ED" w:rsidP="008717E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proofErr w:type="spellStart"/>
      <w:r w:rsidRPr="008717ED">
        <w:rPr>
          <w:rFonts w:ascii="Hannotate SC" w:eastAsia="Hannotate SC" w:cs="Hannotate SC"/>
          <w:kern w:val="0"/>
        </w:rPr>
        <w:t>Usb</w:t>
      </w:r>
      <w:proofErr w:type="spellEnd"/>
      <w:r w:rsidRPr="008717ED">
        <w:rPr>
          <w:rFonts w:ascii="Hannotate SC" w:eastAsia="Hannotate SC" w:cs="Hannotate SC" w:hint="eastAsia"/>
          <w:kern w:val="0"/>
        </w:rPr>
        <w:t>接口</w:t>
      </w:r>
    </w:p>
    <w:p w14:paraId="5E2B2513" w14:textId="77777777" w:rsidR="008717ED" w:rsidRPr="008717ED" w:rsidRDefault="008717ED" w:rsidP="008717E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 w:rsidRPr="008717ED">
        <w:rPr>
          <w:rFonts w:ascii="Hannotate SC" w:eastAsia="Hannotate SC" w:cs="Hannotate SC"/>
          <w:kern w:val="0"/>
        </w:rPr>
        <w:t xml:space="preserve">public interface </w:t>
      </w:r>
      <w:proofErr w:type="spellStart"/>
      <w:proofErr w:type="gramStart"/>
      <w:r w:rsidRPr="008717ED">
        <w:rPr>
          <w:rFonts w:ascii="Hannotate SC" w:eastAsia="Hannotate SC" w:cs="Hannotate SC"/>
          <w:kern w:val="0"/>
        </w:rPr>
        <w:t>Usb</w:t>
      </w:r>
      <w:proofErr w:type="spellEnd"/>
      <w:r w:rsidRPr="008717ED">
        <w:rPr>
          <w:rFonts w:ascii="Hannotate SC" w:eastAsia="Hannotate SC" w:cs="Hannotate SC"/>
          <w:kern w:val="0"/>
        </w:rPr>
        <w:t>(</w:t>
      </w:r>
      <w:proofErr w:type="gramEnd"/>
      <w:r w:rsidRPr="008717ED">
        <w:rPr>
          <w:rFonts w:ascii="Hannotate SC" w:eastAsia="Hannotate SC" w:cs="Hannotate SC"/>
          <w:kern w:val="0"/>
        </w:rPr>
        <w:t xml:space="preserve">){ </w:t>
      </w:r>
    </w:p>
    <w:p w14:paraId="383A34C0" w14:textId="77777777" w:rsidR="008717ED" w:rsidRPr="008717ED" w:rsidRDefault="008717ED" w:rsidP="008717E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 w:rsidRPr="008717ED">
        <w:rPr>
          <w:rFonts w:ascii="Hannotate SC" w:eastAsia="Hannotate SC" w:cs="Hannotate SC"/>
          <w:kern w:val="0"/>
        </w:rPr>
        <w:t xml:space="preserve">public void </w:t>
      </w:r>
      <w:proofErr w:type="gramStart"/>
      <w:r w:rsidRPr="008717ED">
        <w:rPr>
          <w:rFonts w:ascii="Hannotate SC" w:eastAsia="Hannotate SC" w:cs="Hannotate SC"/>
          <w:kern w:val="0"/>
        </w:rPr>
        <w:t>read(</w:t>
      </w:r>
      <w:proofErr w:type="gramEnd"/>
      <w:r w:rsidRPr="008717ED">
        <w:rPr>
          <w:rFonts w:ascii="Hannotate SC" w:eastAsia="Hannotate SC" w:cs="Hannotate SC"/>
          <w:kern w:val="0"/>
        </w:rPr>
        <w:t>);</w:t>
      </w:r>
    </w:p>
    <w:p w14:paraId="2C068457" w14:textId="77777777" w:rsidR="008717ED" w:rsidRPr="008717ED" w:rsidRDefault="008717ED" w:rsidP="008717E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 w:rsidRPr="008717ED">
        <w:rPr>
          <w:rFonts w:ascii="Hannotate SC" w:eastAsia="Hannotate SC" w:cs="Hannotate SC"/>
          <w:kern w:val="0"/>
        </w:rPr>
        <w:t xml:space="preserve">  public void </w:t>
      </w:r>
      <w:proofErr w:type="gramStart"/>
      <w:r w:rsidRPr="008717ED">
        <w:rPr>
          <w:rFonts w:ascii="Hannotate SC" w:eastAsia="Hannotate SC" w:cs="Hannotate SC"/>
          <w:kern w:val="0"/>
        </w:rPr>
        <w:t>write(</w:t>
      </w:r>
      <w:proofErr w:type="gramEnd"/>
      <w:r w:rsidRPr="008717ED">
        <w:rPr>
          <w:rFonts w:ascii="Hannotate SC" w:eastAsia="Hannotate SC" w:cs="Hannotate SC"/>
          <w:kern w:val="0"/>
        </w:rPr>
        <w:t>);  }</w:t>
      </w:r>
    </w:p>
    <w:p w14:paraId="3D927FB1" w14:textId="0E18FBCA" w:rsidR="00C36131" w:rsidRDefault="00C36131" w:rsidP="00C36131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0ED5D79F" w14:textId="77777777" w:rsidR="008717ED" w:rsidRPr="008717ED" w:rsidRDefault="008717ED" w:rsidP="008717ED">
      <w:r w:rsidRPr="008717ED">
        <w:t>U</w:t>
      </w:r>
      <w:r w:rsidRPr="008717ED">
        <w:rPr>
          <w:rFonts w:hint="eastAsia"/>
        </w:rPr>
        <w:t>盘</w:t>
      </w:r>
    </w:p>
    <w:p w14:paraId="3CBD9679" w14:textId="77777777" w:rsidR="008717ED" w:rsidRPr="008717ED" w:rsidRDefault="008717ED" w:rsidP="008717ED">
      <w:r w:rsidRPr="008717ED">
        <w:t xml:space="preserve">public class </w:t>
      </w:r>
      <w:proofErr w:type="spellStart"/>
      <w:proofErr w:type="gramStart"/>
      <w:r w:rsidRPr="008717ED">
        <w:t>UDisk</w:t>
      </w:r>
      <w:proofErr w:type="spellEnd"/>
      <w:r w:rsidRPr="008717ED">
        <w:t>(</w:t>
      </w:r>
      <w:proofErr w:type="gramEnd"/>
      <w:r w:rsidRPr="008717ED">
        <w:t xml:space="preserve">) implements </w:t>
      </w:r>
      <w:proofErr w:type="spellStart"/>
      <w:r w:rsidRPr="008717ED">
        <w:t>Usb</w:t>
      </w:r>
      <w:proofErr w:type="spellEnd"/>
    </w:p>
    <w:p w14:paraId="50428423" w14:textId="77777777" w:rsidR="008717ED" w:rsidRPr="008717ED" w:rsidRDefault="008717ED" w:rsidP="008717ED">
      <w:r w:rsidRPr="008717ED">
        <w:t xml:space="preserve">   public void read()</w:t>
      </w:r>
      <w:r w:rsidRPr="008717ED">
        <w:rPr>
          <w:rFonts w:hint="eastAsia"/>
        </w:rPr>
        <w:t>｛</w:t>
      </w:r>
      <w:proofErr w:type="spellStart"/>
      <w:r w:rsidRPr="008717ED">
        <w:t>System.out.println</w:t>
      </w:r>
      <w:proofErr w:type="spellEnd"/>
      <w:r w:rsidRPr="008717ED">
        <w:t>(“U</w:t>
      </w:r>
      <w:r w:rsidRPr="008717ED">
        <w:rPr>
          <w:rFonts w:hint="eastAsia"/>
        </w:rPr>
        <w:t>盘读数据</w:t>
      </w:r>
      <w:r w:rsidRPr="008717ED">
        <w:t>”);</w:t>
      </w:r>
      <w:r w:rsidRPr="008717ED">
        <w:rPr>
          <w:rFonts w:hint="eastAsia"/>
        </w:rPr>
        <w:t>｝</w:t>
      </w:r>
    </w:p>
    <w:p w14:paraId="22D406F0" w14:textId="2C2526F8" w:rsidR="008717ED" w:rsidRPr="008717ED" w:rsidRDefault="008717ED" w:rsidP="008717ED">
      <w:r w:rsidRPr="008717ED">
        <w:t xml:space="preserve">   public void write() </w:t>
      </w:r>
      <w:r w:rsidRPr="008717ED">
        <w:t>｛</w:t>
      </w:r>
      <w:proofErr w:type="spellStart"/>
      <w:r w:rsidRPr="008717ED">
        <w:t>System.out.println</w:t>
      </w:r>
      <w:proofErr w:type="spellEnd"/>
      <w:r w:rsidRPr="008717ED">
        <w:t>(“U</w:t>
      </w:r>
      <w:r w:rsidRPr="008717ED">
        <w:rPr>
          <w:rFonts w:hint="eastAsia"/>
        </w:rPr>
        <w:t>盘写数据</w:t>
      </w:r>
      <w:r w:rsidRPr="008717ED">
        <w:t>”);</w:t>
      </w:r>
      <w:r>
        <w:rPr>
          <w:rFonts w:hint="eastAsia"/>
        </w:rPr>
        <w:t>｝</w:t>
      </w:r>
    </w:p>
    <w:p w14:paraId="3B1ADEF5" w14:textId="77777777" w:rsidR="008717ED" w:rsidRPr="008717ED" w:rsidRDefault="008717ED" w:rsidP="008717ED">
      <w:r w:rsidRPr="008717ED">
        <w:t>}</w:t>
      </w:r>
    </w:p>
    <w:p w14:paraId="70DEAE07" w14:textId="77777777" w:rsidR="008717ED" w:rsidRPr="008717ED" w:rsidRDefault="008717ED" w:rsidP="008717ED">
      <w:r w:rsidRPr="008717ED">
        <w:rPr>
          <w:rFonts w:hint="eastAsia"/>
        </w:rPr>
        <w:t>计算机</w:t>
      </w:r>
    </w:p>
    <w:p w14:paraId="29C740A6" w14:textId="77777777" w:rsidR="008717ED" w:rsidRPr="008717ED" w:rsidRDefault="008717ED" w:rsidP="008717ED">
      <w:r w:rsidRPr="008717ED">
        <w:t xml:space="preserve">public class </w:t>
      </w:r>
      <w:proofErr w:type="gramStart"/>
      <w:r w:rsidRPr="008717ED">
        <w:t>Computer(</w:t>
      </w:r>
      <w:proofErr w:type="gramEnd"/>
      <w:r w:rsidRPr="008717ED">
        <w:t xml:space="preserve">) implements </w:t>
      </w:r>
      <w:proofErr w:type="spellStart"/>
      <w:r w:rsidRPr="008717ED">
        <w:t>Usb</w:t>
      </w:r>
      <w:proofErr w:type="spellEnd"/>
    </w:p>
    <w:p w14:paraId="5C07EEC1" w14:textId="77777777" w:rsidR="008717ED" w:rsidRPr="008717ED" w:rsidRDefault="008717ED" w:rsidP="008717ED">
      <w:r w:rsidRPr="008717ED">
        <w:t xml:space="preserve"> private </w:t>
      </w:r>
      <w:proofErr w:type="spellStart"/>
      <w:r w:rsidRPr="008717ED">
        <w:t>Usb</w:t>
      </w:r>
      <w:proofErr w:type="spellEnd"/>
      <w:r w:rsidRPr="008717ED">
        <w:t xml:space="preserve"> </w:t>
      </w:r>
      <w:proofErr w:type="spellStart"/>
      <w:r w:rsidRPr="008717ED">
        <w:t>usb</w:t>
      </w:r>
      <w:proofErr w:type="spellEnd"/>
      <w:r w:rsidRPr="008717ED">
        <w:t>;//</w:t>
      </w:r>
      <w:r w:rsidRPr="008717ED">
        <w:rPr>
          <w:rFonts w:hint="eastAsia"/>
        </w:rPr>
        <w:t>依赖</w:t>
      </w:r>
      <w:proofErr w:type="spellStart"/>
      <w:r w:rsidRPr="008717ED">
        <w:t>usb</w:t>
      </w:r>
      <w:proofErr w:type="spellEnd"/>
      <w:r w:rsidRPr="008717ED">
        <w:rPr>
          <w:rFonts w:hint="eastAsia"/>
        </w:rPr>
        <w:t>，不单独建立</w:t>
      </w:r>
      <w:r w:rsidRPr="008717ED">
        <w:t>u</w:t>
      </w:r>
      <w:r w:rsidRPr="008717ED">
        <w:rPr>
          <w:rFonts w:hint="eastAsia"/>
        </w:rPr>
        <w:t>盘和</w:t>
      </w:r>
      <w:r w:rsidRPr="008717ED">
        <w:t>M</w:t>
      </w:r>
      <w:r w:rsidRPr="008717ED">
        <w:rPr>
          <w:rFonts w:hint="eastAsia"/>
        </w:rPr>
        <w:t>盘对象</w:t>
      </w:r>
    </w:p>
    <w:p w14:paraId="375F42C6" w14:textId="77777777" w:rsidR="008717ED" w:rsidRPr="008717ED" w:rsidRDefault="008717ED" w:rsidP="008717ED">
      <w:r w:rsidRPr="008717ED">
        <w:t xml:space="preserve">Public void </w:t>
      </w:r>
      <w:proofErr w:type="spellStart"/>
      <w:proofErr w:type="gramStart"/>
      <w:r w:rsidRPr="008717ED">
        <w:t>setUsb</w:t>
      </w:r>
      <w:proofErr w:type="spellEnd"/>
      <w:r w:rsidRPr="008717ED">
        <w:t>(</w:t>
      </w:r>
      <w:proofErr w:type="spellStart"/>
      <w:proofErr w:type="gramEnd"/>
      <w:r w:rsidRPr="008717ED">
        <w:t>Usb</w:t>
      </w:r>
      <w:proofErr w:type="spellEnd"/>
      <w:r w:rsidRPr="008717ED">
        <w:t xml:space="preserve"> </w:t>
      </w:r>
      <w:proofErr w:type="spellStart"/>
      <w:r w:rsidRPr="008717ED">
        <w:t>usb</w:t>
      </w:r>
      <w:proofErr w:type="spellEnd"/>
      <w:r w:rsidRPr="008717ED">
        <w:t>){</w:t>
      </w:r>
    </w:p>
    <w:p w14:paraId="5C91658B" w14:textId="77777777" w:rsidR="008717ED" w:rsidRPr="008717ED" w:rsidRDefault="008717ED" w:rsidP="008717ED">
      <w:r w:rsidRPr="008717ED">
        <w:t xml:space="preserve">   </w:t>
      </w:r>
      <w:proofErr w:type="spellStart"/>
      <w:r w:rsidRPr="008717ED">
        <w:t>this.usb</w:t>
      </w:r>
      <w:proofErr w:type="spellEnd"/>
      <w:r w:rsidRPr="008717ED">
        <w:t>=</w:t>
      </w:r>
      <w:proofErr w:type="spellStart"/>
      <w:r w:rsidRPr="008717ED">
        <w:t>usb</w:t>
      </w:r>
      <w:proofErr w:type="spellEnd"/>
      <w:r w:rsidRPr="008717ED">
        <w:t>;}</w:t>
      </w:r>
    </w:p>
    <w:p w14:paraId="50F16780" w14:textId="77777777" w:rsidR="008717ED" w:rsidRPr="008717ED" w:rsidRDefault="008717ED" w:rsidP="008717ED">
      <w:r w:rsidRPr="008717ED">
        <w:t>public void read</w:t>
      </w:r>
      <w:proofErr w:type="gramStart"/>
      <w:r w:rsidRPr="008717ED">
        <w:t>(){</w:t>
      </w:r>
      <w:proofErr w:type="spellStart"/>
      <w:proofErr w:type="gramEnd"/>
      <w:r w:rsidRPr="008717ED">
        <w:t>usb.read</w:t>
      </w:r>
      <w:proofErr w:type="spellEnd"/>
      <w:r w:rsidRPr="008717ED">
        <w:t>();}</w:t>
      </w:r>
    </w:p>
    <w:p w14:paraId="581C89D1" w14:textId="77777777" w:rsidR="008717ED" w:rsidRPr="008717ED" w:rsidRDefault="008717ED" w:rsidP="008717ED">
      <w:r w:rsidRPr="008717ED">
        <w:t xml:space="preserve">public void </w:t>
      </w:r>
      <w:proofErr w:type="gramStart"/>
      <w:r w:rsidRPr="008717ED">
        <w:t>write(</w:t>
      </w:r>
      <w:proofErr w:type="gramEnd"/>
      <w:r w:rsidRPr="008717ED">
        <w:t>) {</w:t>
      </w:r>
      <w:proofErr w:type="spellStart"/>
      <w:r w:rsidRPr="008717ED">
        <w:t>usb.write</w:t>
      </w:r>
      <w:proofErr w:type="spellEnd"/>
      <w:r w:rsidRPr="008717ED">
        <w:t>();}</w:t>
      </w:r>
    </w:p>
    <w:p w14:paraId="59DFFB7A" w14:textId="77777777" w:rsidR="008717ED" w:rsidRDefault="008717ED" w:rsidP="008717ED">
      <w:r w:rsidRPr="008717ED">
        <w:t>Public void test</w:t>
      </w:r>
      <w:proofErr w:type="gramStart"/>
      <w:r w:rsidRPr="008717ED">
        <w:t>(){</w:t>
      </w:r>
      <w:proofErr w:type="spellStart"/>
      <w:proofErr w:type="gramEnd"/>
      <w:r w:rsidRPr="008717ED">
        <w:t>usb.read</w:t>
      </w:r>
      <w:proofErr w:type="spellEnd"/>
      <w:r w:rsidRPr="008717ED">
        <w:t>();</w:t>
      </w:r>
      <w:proofErr w:type="spellStart"/>
      <w:r w:rsidRPr="008717ED">
        <w:t>usb.write</w:t>
      </w:r>
      <w:proofErr w:type="spellEnd"/>
      <w:r w:rsidRPr="008717ED">
        <w:t>();}</w:t>
      </w:r>
    </w:p>
    <w:p w14:paraId="76727DF9" w14:textId="77777777" w:rsidR="008717ED" w:rsidRPr="008717ED" w:rsidRDefault="008717ED" w:rsidP="008717ED">
      <w:pPr>
        <w:rPr>
          <w:rFonts w:hint="eastAsia"/>
        </w:rPr>
      </w:pPr>
    </w:p>
    <w:p w14:paraId="305A04FC" w14:textId="77777777" w:rsidR="008717ED" w:rsidRPr="008717ED" w:rsidRDefault="008717ED" w:rsidP="008717ED">
      <w:r w:rsidRPr="008717ED">
        <w:rPr>
          <w:rFonts w:hint="eastAsia"/>
        </w:rPr>
        <w:t>移动硬盘</w:t>
      </w:r>
    </w:p>
    <w:p w14:paraId="087DFB70" w14:textId="77777777" w:rsidR="008717ED" w:rsidRPr="008717ED" w:rsidRDefault="008717ED" w:rsidP="008717ED">
      <w:r w:rsidRPr="008717ED">
        <w:t xml:space="preserve">public class </w:t>
      </w:r>
      <w:proofErr w:type="spellStart"/>
      <w:proofErr w:type="gramStart"/>
      <w:r w:rsidRPr="008717ED">
        <w:t>MDisk</w:t>
      </w:r>
      <w:proofErr w:type="spellEnd"/>
      <w:r w:rsidRPr="008717ED">
        <w:t>(</w:t>
      </w:r>
      <w:proofErr w:type="gramEnd"/>
      <w:r w:rsidRPr="008717ED">
        <w:t xml:space="preserve">) implements </w:t>
      </w:r>
      <w:proofErr w:type="spellStart"/>
      <w:r w:rsidRPr="008717ED">
        <w:t>Usb</w:t>
      </w:r>
      <w:proofErr w:type="spellEnd"/>
    </w:p>
    <w:p w14:paraId="64239A87" w14:textId="77777777" w:rsidR="008717ED" w:rsidRPr="008717ED" w:rsidRDefault="008717ED" w:rsidP="008717ED">
      <w:r w:rsidRPr="008717ED">
        <w:t xml:space="preserve">   public void read()</w:t>
      </w:r>
      <w:r w:rsidRPr="008717ED">
        <w:rPr>
          <w:rFonts w:hint="eastAsia"/>
        </w:rPr>
        <w:t>｛</w:t>
      </w:r>
      <w:proofErr w:type="spellStart"/>
      <w:r w:rsidRPr="008717ED">
        <w:t>System.out.println</w:t>
      </w:r>
      <w:proofErr w:type="spellEnd"/>
      <w:r w:rsidRPr="008717ED">
        <w:t>(“M</w:t>
      </w:r>
      <w:r w:rsidRPr="008717ED">
        <w:rPr>
          <w:rFonts w:hint="eastAsia"/>
        </w:rPr>
        <w:t>盘读数据</w:t>
      </w:r>
      <w:r w:rsidRPr="008717ED">
        <w:t>”</w:t>
      </w:r>
      <w:r w:rsidRPr="008717ED">
        <w:rPr>
          <w:rFonts w:hint="eastAsia"/>
        </w:rPr>
        <w:t>｝</w:t>
      </w:r>
      <w:r w:rsidRPr="008717ED">
        <w:t>;</w:t>
      </w:r>
    </w:p>
    <w:p w14:paraId="44EC18A4" w14:textId="3E9CAD01" w:rsidR="008717ED" w:rsidRPr="008717ED" w:rsidRDefault="008717ED" w:rsidP="008717ED">
      <w:r w:rsidRPr="008717ED">
        <w:t xml:space="preserve">   public void write() </w:t>
      </w:r>
      <w:r w:rsidRPr="008717ED">
        <w:t>｛</w:t>
      </w:r>
      <w:proofErr w:type="spellStart"/>
      <w:r w:rsidRPr="008717ED">
        <w:t>System.out.println</w:t>
      </w:r>
      <w:proofErr w:type="spellEnd"/>
      <w:r w:rsidRPr="008717ED">
        <w:t>(“M</w:t>
      </w:r>
      <w:r w:rsidRPr="008717ED">
        <w:rPr>
          <w:rFonts w:hint="eastAsia"/>
        </w:rPr>
        <w:t>盘写数据</w:t>
      </w:r>
      <w:r w:rsidRPr="008717ED">
        <w:t>”</w:t>
      </w:r>
      <w:r>
        <w:rPr>
          <w:rFonts w:hint="eastAsia"/>
        </w:rPr>
        <w:t>)</w:t>
      </w:r>
      <w:r w:rsidRPr="008717ED">
        <w:t>;</w:t>
      </w:r>
      <w:r>
        <w:rPr>
          <w:rFonts w:hint="eastAsia"/>
        </w:rPr>
        <w:t>｝</w:t>
      </w:r>
    </w:p>
    <w:p w14:paraId="4EC5EEB6" w14:textId="75517529" w:rsidR="00C2263F" w:rsidRDefault="00E871A9" w:rsidP="00C36131">
      <w:pPr>
        <w:rPr>
          <w:rFonts w:hint="eastAsia"/>
        </w:rPr>
      </w:pPr>
    </w:p>
    <w:p w14:paraId="6022BD8E" w14:textId="77777777" w:rsidR="008717ED" w:rsidRPr="008717ED" w:rsidRDefault="008717ED" w:rsidP="008717ED">
      <w:r w:rsidRPr="008717ED">
        <w:t>&lt;beans&gt;</w:t>
      </w:r>
    </w:p>
    <w:p w14:paraId="2FCEE540" w14:textId="77777777" w:rsidR="008717ED" w:rsidRPr="008717ED" w:rsidRDefault="008717ED" w:rsidP="008717ED">
      <w:r w:rsidRPr="008717ED">
        <w:t xml:space="preserve">     &lt;bean id</w:t>
      </w:r>
      <w:proofErr w:type="gramStart"/>
      <w:r w:rsidRPr="008717ED">
        <w:t>=“</w:t>
      </w:r>
      <w:proofErr w:type="spellStart"/>
      <w:proofErr w:type="gramEnd"/>
      <w:r w:rsidRPr="008717ED">
        <w:t>hw</w:t>
      </w:r>
      <w:proofErr w:type="spellEnd"/>
      <w:r w:rsidRPr="008717ED">
        <w:t>” class=“</w:t>
      </w:r>
      <w:proofErr w:type="spellStart"/>
      <w:r w:rsidRPr="008717ED">
        <w:t>com.hdu.test.HelloWorld</w:t>
      </w:r>
      <w:proofErr w:type="spellEnd"/>
      <w:r w:rsidRPr="008717ED">
        <w:t>”&gt;</w:t>
      </w:r>
    </w:p>
    <w:p w14:paraId="2F3D9AF9" w14:textId="77777777" w:rsidR="008717ED" w:rsidRPr="008717ED" w:rsidRDefault="008717ED" w:rsidP="008717ED">
      <w:r w:rsidRPr="008717ED">
        <w:t xml:space="preserve">        &lt;property name</w:t>
      </w:r>
      <w:proofErr w:type="gramStart"/>
      <w:r w:rsidRPr="008717ED">
        <w:t>=“</w:t>
      </w:r>
      <w:proofErr w:type="gramEnd"/>
      <w:r w:rsidRPr="008717ED">
        <w:t>name” value=“</w:t>
      </w:r>
      <w:proofErr w:type="spellStart"/>
      <w:r w:rsidRPr="008717ED">
        <w:t>kobe</w:t>
      </w:r>
      <w:proofErr w:type="spellEnd"/>
      <w:r w:rsidRPr="008717ED">
        <w:t>”/&gt;</w:t>
      </w:r>
    </w:p>
    <w:p w14:paraId="696F0A50" w14:textId="77777777" w:rsidR="008717ED" w:rsidRPr="008717ED" w:rsidRDefault="008717ED" w:rsidP="008717ED">
      <w:r w:rsidRPr="008717ED">
        <w:t xml:space="preserve">     &lt;/bean&gt;</w:t>
      </w:r>
    </w:p>
    <w:p w14:paraId="63EB8051" w14:textId="77777777" w:rsidR="008717ED" w:rsidRPr="008717ED" w:rsidRDefault="008717ED" w:rsidP="008717ED">
      <w:r w:rsidRPr="008717ED">
        <w:t xml:space="preserve">    &lt;bean id</w:t>
      </w:r>
      <w:proofErr w:type="gramStart"/>
      <w:r w:rsidRPr="008717ED">
        <w:t>=“</w:t>
      </w:r>
      <w:proofErr w:type="spellStart"/>
      <w:proofErr w:type="gramEnd"/>
      <w:r w:rsidRPr="008717ED">
        <w:t>uDisk</w:t>
      </w:r>
      <w:proofErr w:type="spellEnd"/>
      <w:r w:rsidRPr="008717ED">
        <w:t>” class=“</w:t>
      </w:r>
      <w:proofErr w:type="spellStart"/>
      <w:r w:rsidRPr="008717ED">
        <w:t>UDIsk</w:t>
      </w:r>
      <w:proofErr w:type="spellEnd"/>
      <w:r w:rsidRPr="008717ED">
        <w:t>”/&gt;</w:t>
      </w:r>
    </w:p>
    <w:p w14:paraId="5CA69AC9" w14:textId="77777777" w:rsidR="008717ED" w:rsidRPr="008717ED" w:rsidRDefault="008717ED" w:rsidP="008717ED">
      <w:r w:rsidRPr="008717ED">
        <w:t xml:space="preserve">    &lt;bean id=“</w:t>
      </w:r>
      <w:proofErr w:type="spellStart"/>
      <w:r w:rsidRPr="008717ED">
        <w:t>moveDisk</w:t>
      </w:r>
      <w:proofErr w:type="spellEnd"/>
      <w:r w:rsidRPr="008717ED">
        <w:t>” class=“</w:t>
      </w:r>
      <w:proofErr w:type="spellStart"/>
      <w:r w:rsidRPr="008717ED">
        <w:t>MDisk</w:t>
      </w:r>
      <w:proofErr w:type="spellEnd"/>
      <w:r w:rsidRPr="008717ED">
        <w:t>”</w:t>
      </w:r>
      <w:r w:rsidRPr="008717ED">
        <w:t>／</w:t>
      </w:r>
      <w:r w:rsidRPr="008717ED">
        <w:t>&gt;</w:t>
      </w:r>
    </w:p>
    <w:p w14:paraId="7E8CF86B" w14:textId="77777777" w:rsidR="008717ED" w:rsidRPr="008717ED" w:rsidRDefault="008717ED" w:rsidP="008717ED">
      <w:r w:rsidRPr="008717ED">
        <w:t xml:space="preserve">    &lt;bean id</w:t>
      </w:r>
      <w:proofErr w:type="gramStart"/>
      <w:r w:rsidRPr="008717ED">
        <w:t>=“</w:t>
      </w:r>
      <w:proofErr w:type="gramEnd"/>
      <w:r w:rsidRPr="008717ED">
        <w:t>c” class=“Computer”&gt;</w:t>
      </w:r>
    </w:p>
    <w:p w14:paraId="01231431" w14:textId="77777777" w:rsidR="008717ED" w:rsidRPr="008717ED" w:rsidRDefault="008717ED" w:rsidP="008717ED">
      <w:r w:rsidRPr="008717ED">
        <w:t xml:space="preserve">      &lt;property name</w:t>
      </w:r>
      <w:proofErr w:type="gramStart"/>
      <w:r w:rsidRPr="008717ED">
        <w:t>=“</w:t>
      </w:r>
      <w:proofErr w:type="spellStart"/>
      <w:proofErr w:type="gramEnd"/>
      <w:r w:rsidRPr="008717ED">
        <w:t>usb</w:t>
      </w:r>
      <w:proofErr w:type="spellEnd"/>
      <w:r w:rsidRPr="008717ED">
        <w:t>” ref=“</w:t>
      </w:r>
      <w:proofErr w:type="spellStart"/>
      <w:r w:rsidRPr="008717ED">
        <w:t>uDisk</w:t>
      </w:r>
      <w:proofErr w:type="spellEnd"/>
      <w:r w:rsidRPr="008717ED">
        <w:t>”&gt;&lt;/property&gt;</w:t>
      </w:r>
    </w:p>
    <w:p w14:paraId="39CA3DE5" w14:textId="77777777" w:rsidR="008717ED" w:rsidRPr="008717ED" w:rsidRDefault="008717ED" w:rsidP="008717ED">
      <w:r w:rsidRPr="008717ED">
        <w:t>&lt;/beans&gt;</w:t>
      </w:r>
    </w:p>
    <w:p w14:paraId="1BA5DE86" w14:textId="77777777" w:rsidR="008717ED" w:rsidRDefault="008717ED" w:rsidP="00C36131"/>
    <w:p w14:paraId="214CEEEA" w14:textId="77777777" w:rsidR="008717ED" w:rsidRPr="008717ED" w:rsidRDefault="008717ED" w:rsidP="008717ED">
      <w:r w:rsidRPr="008717ED">
        <w:rPr>
          <w:rFonts w:hint="eastAsia"/>
        </w:rPr>
        <w:t>测试程序：</w:t>
      </w:r>
    </w:p>
    <w:p w14:paraId="1F7657EF" w14:textId="77777777" w:rsidR="008717ED" w:rsidRPr="008717ED" w:rsidRDefault="008717ED" w:rsidP="008717ED">
      <w:r w:rsidRPr="008717ED">
        <w:t xml:space="preserve">  Resource r=new </w:t>
      </w:r>
      <w:proofErr w:type="spellStart"/>
      <w:r w:rsidRPr="008717ED">
        <w:t>ClassPathResource</w:t>
      </w:r>
      <w:proofErr w:type="spellEnd"/>
      <w:r w:rsidRPr="008717ED">
        <w:t>(“beans.xml”);</w:t>
      </w:r>
    </w:p>
    <w:p w14:paraId="1A1825E5" w14:textId="77777777" w:rsidR="008717ED" w:rsidRPr="008717ED" w:rsidRDefault="008717ED" w:rsidP="008717ED">
      <w:r w:rsidRPr="008717ED">
        <w:t xml:space="preserve">  </w:t>
      </w:r>
      <w:proofErr w:type="spellStart"/>
      <w:r w:rsidRPr="008717ED">
        <w:t>BeanFactory</w:t>
      </w:r>
      <w:proofErr w:type="spellEnd"/>
      <w:r w:rsidRPr="008717ED">
        <w:t xml:space="preserve"> factory=new </w:t>
      </w:r>
      <w:proofErr w:type="spellStart"/>
      <w:r w:rsidRPr="008717ED">
        <w:t>XmlBeanFactory</w:t>
      </w:r>
      <w:proofErr w:type="spellEnd"/>
      <w:r w:rsidRPr="008717ED">
        <w:t>(r);</w:t>
      </w:r>
    </w:p>
    <w:p w14:paraId="2B729344" w14:textId="77777777" w:rsidR="008717ED" w:rsidRPr="008717ED" w:rsidRDefault="008717ED" w:rsidP="008717ED">
      <w:r w:rsidRPr="008717ED">
        <w:t xml:space="preserve">  Computer c= </w:t>
      </w:r>
      <w:r w:rsidRPr="008717ED">
        <w:rPr>
          <w:rFonts w:hint="eastAsia"/>
        </w:rPr>
        <w:t>（</w:t>
      </w:r>
      <w:r w:rsidRPr="008717ED">
        <w:t>Computer)</w:t>
      </w:r>
      <w:proofErr w:type="spellStart"/>
      <w:r w:rsidRPr="008717ED">
        <w:t>factory.getBean</w:t>
      </w:r>
      <w:proofErr w:type="spellEnd"/>
      <w:r w:rsidRPr="008717ED">
        <w:t>(“c”);//id</w:t>
      </w:r>
    </w:p>
    <w:p w14:paraId="65885FB5" w14:textId="77777777" w:rsidR="008717ED" w:rsidRPr="008717ED" w:rsidRDefault="008717ED" w:rsidP="008717ED">
      <w:r w:rsidRPr="008717ED">
        <w:t xml:space="preserve"> </w:t>
      </w:r>
      <w:proofErr w:type="spellStart"/>
      <w:r w:rsidRPr="008717ED">
        <w:t>System.out.pringln</w:t>
      </w:r>
      <w:proofErr w:type="spellEnd"/>
      <w:r w:rsidRPr="008717ED">
        <w:t>(</w:t>
      </w:r>
      <w:proofErr w:type="spellStart"/>
      <w:r w:rsidRPr="008717ED">
        <w:t>c.</w:t>
      </w:r>
      <w:proofErr w:type="gramStart"/>
      <w:r w:rsidRPr="008717ED">
        <w:t>test</w:t>
      </w:r>
      <w:proofErr w:type="spellEnd"/>
      <w:r w:rsidRPr="008717ED">
        <w:t>(</w:t>
      </w:r>
      <w:proofErr w:type="gramEnd"/>
      <w:r w:rsidRPr="008717ED">
        <w:t>));</w:t>
      </w:r>
    </w:p>
    <w:p w14:paraId="7602E199" w14:textId="77777777" w:rsidR="008717ED" w:rsidRPr="00C36131" w:rsidRDefault="008717ED" w:rsidP="00C36131">
      <w:pPr>
        <w:rPr>
          <w:rFonts w:hint="eastAsia"/>
        </w:rPr>
      </w:pPr>
    </w:p>
    <w:sectPr w:rsidR="008717ED" w:rsidRPr="00C36131" w:rsidSect="002F05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nnotate S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2D642FB"/>
    <w:multiLevelType w:val="hybridMultilevel"/>
    <w:tmpl w:val="4DF4DA54"/>
    <w:lvl w:ilvl="0" w:tplc="04B60B0C">
      <w:start w:val="1"/>
      <w:numFmt w:val="decimal"/>
      <w:lvlText w:val="（%1）"/>
      <w:lvlJc w:val="left"/>
      <w:pPr>
        <w:tabs>
          <w:tab w:val="num" w:pos="880"/>
        </w:tabs>
        <w:ind w:left="880" w:hanging="720"/>
      </w:pPr>
      <w:rPr>
        <w:rFonts w:hint="default"/>
      </w:rPr>
    </w:lvl>
    <w:lvl w:ilvl="1" w:tplc="702A9A92">
      <w:start w:val="1"/>
      <w:numFmt w:val="decimal"/>
      <w:lvlText w:val="（%2）"/>
      <w:lvlJc w:val="left"/>
      <w:pPr>
        <w:tabs>
          <w:tab w:val="num" w:pos="1660"/>
        </w:tabs>
        <w:ind w:left="16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60"/>
        </w:tabs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0"/>
        </w:tabs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20"/>
        </w:tabs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0"/>
        </w:tabs>
        <w:ind w:left="3940" w:hanging="420"/>
      </w:pPr>
    </w:lvl>
  </w:abstractNum>
  <w:abstractNum w:abstractNumId="5">
    <w:nsid w:val="6B3B08C2"/>
    <w:multiLevelType w:val="hybridMultilevel"/>
    <w:tmpl w:val="3298381E"/>
    <w:lvl w:ilvl="0" w:tplc="2B780F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6F863A25"/>
    <w:multiLevelType w:val="hybridMultilevel"/>
    <w:tmpl w:val="BE80C2CE"/>
    <w:lvl w:ilvl="0" w:tplc="DFB84D1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A7ACE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4A79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8F60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5A9BE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242D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AB6D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200B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0455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E6"/>
    <w:rsid w:val="00001C1C"/>
    <w:rsid w:val="000C2B79"/>
    <w:rsid w:val="000F0F13"/>
    <w:rsid w:val="00182A27"/>
    <w:rsid w:val="002046E6"/>
    <w:rsid w:val="00612C31"/>
    <w:rsid w:val="007430DA"/>
    <w:rsid w:val="00811738"/>
    <w:rsid w:val="008403FE"/>
    <w:rsid w:val="00871629"/>
    <w:rsid w:val="008717ED"/>
    <w:rsid w:val="00AA1696"/>
    <w:rsid w:val="00B7565B"/>
    <w:rsid w:val="00C36131"/>
    <w:rsid w:val="00E61322"/>
    <w:rsid w:val="00E7481A"/>
    <w:rsid w:val="00E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F28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1A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7565B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B7565B"/>
    <w:rPr>
      <w:rFonts w:ascii="Helvetica" w:hAnsi="Helvetica"/>
    </w:rPr>
  </w:style>
  <w:style w:type="paragraph" w:styleId="a5">
    <w:name w:val="List Paragraph"/>
    <w:basedOn w:val="a"/>
    <w:uiPriority w:val="34"/>
    <w:qFormat/>
    <w:rsid w:val="000C2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3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7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1096</Characters>
  <Application>Microsoft Macintosh Word</Application>
  <DocSecurity>0</DocSecurity>
  <Lines>9</Lines>
  <Paragraphs>2</Paragraphs>
  <ScaleCrop>false</ScaleCrop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2016-03-14T07:07:00Z</dcterms:created>
  <dcterms:modified xsi:type="dcterms:W3CDTF">2017-11-06T11:46:00Z</dcterms:modified>
</cp:coreProperties>
</file>